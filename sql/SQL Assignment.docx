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D44D7" w14:textId="27A522B4" w:rsidR="00BA5923" w:rsidRDefault="00BA5923" w:rsidP="00BA5923">
      <w:pPr>
        <w:pStyle w:val="Heading1"/>
      </w:pPr>
      <w:r>
        <w:t>SQL Assignment</w:t>
      </w:r>
    </w:p>
    <w:p w14:paraId="0F38D016" w14:textId="77777777" w:rsidR="00BA5923" w:rsidRDefault="00BA5923" w:rsidP="00BA5923"/>
    <w:p w14:paraId="41739462" w14:textId="1EB47188" w:rsidR="00BA5923" w:rsidRDefault="00BA5923" w:rsidP="00BA5923">
      <w:r>
        <w:t xml:space="preserve">The task is to create a DB structure that can manage an Eligibility System module as described below. </w:t>
      </w:r>
    </w:p>
    <w:p w14:paraId="0A10467A" w14:textId="77777777" w:rsidR="00BA5923" w:rsidRDefault="00BA5923" w:rsidP="00BA5923"/>
    <w:p w14:paraId="7C58FC7F" w14:textId="2F814B4E" w:rsidR="00BA5923" w:rsidRDefault="00BA5923" w:rsidP="00BA5923">
      <w:pPr>
        <w:pStyle w:val="Heading2"/>
      </w:pPr>
      <w:r>
        <w:t>Requirements:</w:t>
      </w:r>
    </w:p>
    <w:p w14:paraId="0F88D756" w14:textId="77777777" w:rsidR="00BA5923" w:rsidRDefault="00BA5923" w:rsidP="00BA5923"/>
    <w:p w14:paraId="2D6C65C0" w14:textId="4DAEC737" w:rsidR="00BA5923" w:rsidRDefault="00BA5923" w:rsidP="00BA5923">
      <w:r>
        <w:t xml:space="preserve">The system needs to be able to store multiple Employers (or companies), </w:t>
      </w:r>
      <w:r w:rsidR="00ED4FF5">
        <w:t xml:space="preserve">support </w:t>
      </w:r>
      <w:r>
        <w:t>new Employers</w:t>
      </w:r>
      <w:r w:rsidR="00ED4FF5">
        <w:t xml:space="preserve"> that</w:t>
      </w:r>
      <w:r>
        <w:t xml:space="preserve"> are added to the system and some </w:t>
      </w:r>
      <w:r w:rsidR="00ED4FF5">
        <w:t xml:space="preserve">that </w:t>
      </w:r>
      <w:r>
        <w:t xml:space="preserve">go out of business. </w:t>
      </w:r>
    </w:p>
    <w:p w14:paraId="022D824D" w14:textId="77777777" w:rsidR="00BA5923" w:rsidRDefault="00BA5923" w:rsidP="00BA5923"/>
    <w:p w14:paraId="32884FC4" w14:textId="7B2BE860" w:rsidR="00BA5923" w:rsidRDefault="00BA5923" w:rsidP="00BA5923">
      <w:r>
        <w:t>In addition, store Employees</w:t>
      </w:r>
      <w:r w:rsidR="00ED4FF5">
        <w:t>. E</w:t>
      </w:r>
      <w:r>
        <w:t>ach Employer has Employees (or workers)</w:t>
      </w:r>
      <w:r w:rsidR="00ED4FF5">
        <w:t>;</w:t>
      </w:r>
      <w:r>
        <w:t xml:space="preserve"> these Employees are hired and fired, some die, and Employees can move from one Employer to another Employer in the system.  </w:t>
      </w:r>
    </w:p>
    <w:p w14:paraId="3268E3F3" w14:textId="545AA8CD" w:rsidR="00BA5923" w:rsidRDefault="00BA5923" w:rsidP="00BA5923">
      <w:r>
        <w:t>A</w:t>
      </w:r>
      <w:r w:rsidR="00ED4FF5">
        <w:t>lso</w:t>
      </w:r>
      <w:r>
        <w:t xml:space="preserve"> store Dependents</w:t>
      </w:r>
      <w:r w:rsidR="00ED4FF5">
        <w:t>. E</w:t>
      </w:r>
      <w:r>
        <w:t>ach Employee can have Dependents</w:t>
      </w:r>
      <w:r w:rsidR="00ED4FF5">
        <w:t>;</w:t>
      </w:r>
      <w:r>
        <w:t xml:space="preserve"> Dependents can also die,</w:t>
      </w:r>
      <w:r w:rsidR="00ED4FF5">
        <w:t xml:space="preserve"> </w:t>
      </w:r>
      <w:r>
        <w:t>move from Employee to Employee,</w:t>
      </w:r>
      <w:r w:rsidR="00ED4FF5">
        <w:t xml:space="preserve"> etc.</w:t>
      </w:r>
      <w:r>
        <w:t xml:space="preserve"> </w:t>
      </w:r>
      <w:r w:rsidR="00ED4FF5">
        <w:t>F</w:t>
      </w:r>
      <w:r>
        <w:t>or example</w:t>
      </w:r>
      <w:r w:rsidR="00ED4FF5">
        <w:t>, a</w:t>
      </w:r>
      <w:r>
        <w:t xml:space="preserve"> spouse can divorce one Employee and marry another in the same Employer or in a different Employer.</w:t>
      </w:r>
    </w:p>
    <w:p w14:paraId="350AA567" w14:textId="74782D97" w:rsidR="00723A44" w:rsidRDefault="00723A44" w:rsidP="00BA5923"/>
    <w:p w14:paraId="4179FD81" w14:textId="77777777" w:rsidR="00723A44" w:rsidRDefault="00723A44" w:rsidP="00BA5923"/>
    <w:p w14:paraId="7CFDC1A2" w14:textId="236216EE" w:rsidR="00BA5923" w:rsidRDefault="00BA5923" w:rsidP="00BA5923"/>
    <w:p w14:paraId="05166BC0" w14:textId="0E32ABF5" w:rsidR="00BA5923" w:rsidRDefault="00BA5923" w:rsidP="00BA5923">
      <w:pPr>
        <w:pStyle w:val="Heading2"/>
      </w:pPr>
      <w:r>
        <w:t>Task:</w:t>
      </w:r>
    </w:p>
    <w:p w14:paraId="025C333F" w14:textId="77777777" w:rsidR="00BA5923" w:rsidRDefault="00BA5923" w:rsidP="00BA5923"/>
    <w:p w14:paraId="2DFA5452" w14:textId="146072E8" w:rsidR="00BA5923" w:rsidRDefault="00BA5923" w:rsidP="00BA5923">
      <w:r>
        <w:t>Design and create all the table(s) needed to store and support all the requirements and relationships above from the day to day operations.</w:t>
      </w:r>
    </w:p>
    <w:p w14:paraId="778199FD" w14:textId="77777777" w:rsidR="00BA5923" w:rsidRDefault="00BA5923" w:rsidP="00BA5923"/>
    <w:p w14:paraId="41FD74B3" w14:textId="2E232BD9" w:rsidR="00BA5923" w:rsidRDefault="00BA5923" w:rsidP="00BA5923">
      <w:r>
        <w:t>Create a Stored Procedure that will count the total number of valid Employees and Dependents for each valid Employer for a given date received as parameter</w:t>
      </w:r>
    </w:p>
    <w:p w14:paraId="60F276E2" w14:textId="7CBE176C" w:rsidR="00A9204E" w:rsidRDefault="00A9204E"/>
    <w:p w14:paraId="2395723D" w14:textId="374C4622" w:rsidR="00185E90" w:rsidRDefault="00185E90"/>
    <w:p w14:paraId="042B5422" w14:textId="0D473E4C" w:rsidR="00185E90" w:rsidRDefault="00185E90"/>
    <w:p w14:paraId="4E1606B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14:paraId="3E0CAC4B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3A7EDC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A216794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E8F98AC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5E0B449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71180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B3B7A2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89BB1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Employers</w:t>
      </w:r>
    </w:p>
    <w:p w14:paraId="6B99A6F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A777DA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pk_empr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AD8E22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4328113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inbusinessdate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8E8943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3498E2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D9E77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91F0D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D12086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9AC5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Employee_Status_type</w:t>
      </w:r>
      <w:proofErr w:type="spellEnd"/>
    </w:p>
    <w:p w14:paraId="38B56284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9144C9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pk_statustype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D089CE6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780124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D096E6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14:paraId="7939C0B4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A2C0B6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79C7E1C0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2C8893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B8032C3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02847FE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45EBD5A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1931CFC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3CBA99E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736E37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C160F6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B1AC8F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35D912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Employee_Status_type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D54954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6AE16D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756EF22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0D1B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Employee_hist</w:t>
      </w:r>
      <w:proofErr w:type="spellEnd"/>
    </w:p>
    <w:p w14:paraId="3F19C4E0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AA2A116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0AAF6C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0F88153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8624BE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D3C73D3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334479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AB087B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71192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8DE7EB4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AAF8632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BC1EF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Employee_Status_type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DFC5AF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</w:p>
    <w:p w14:paraId="153ABE41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A1752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17C26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947C7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Employee_dependent</w:t>
      </w:r>
      <w:proofErr w:type="spellEnd"/>
    </w:p>
    <w:p w14:paraId="119361C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1AE9E1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pk_Employee_dependent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98B4DBB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031D57B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dependent_start_date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2D77B4C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dependent_end_date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A1BB2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A956CEA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remark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801D6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F4F4CC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2602407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30C5D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E343D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C393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getvalidemployees</w:t>
      </w:r>
      <w:proofErr w:type="spellEnd"/>
    </w:p>
    <w:p w14:paraId="3AB9E02E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</w:p>
    <w:p w14:paraId="07DA0F45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3887347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4BB40E3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0EB512FE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A65B89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number_of_valid_employee</w:t>
      </w:r>
      <w:proofErr w:type="spellEnd"/>
    </w:p>
    <w:p w14:paraId="301278A1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Employee_hist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4FAA7481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</w:p>
    <w:p w14:paraId="594465A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Employers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FFCD458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16B068B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</w:p>
    <w:p w14:paraId="51E6BC6A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</w:p>
    <w:p w14:paraId="1BD71802" w14:textId="77777777" w:rsidR="009A1B5A" w:rsidRDefault="009A1B5A" w:rsidP="009A1B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12DA7F4" w14:textId="25C0D4FA" w:rsidR="00185E90" w:rsidRDefault="009A1B5A" w:rsidP="009A1B5A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bookmarkStart w:id="0" w:name="_GoBack"/>
      <w:bookmarkEnd w:id="0"/>
    </w:p>
    <w:sectPr w:rsidR="0018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23"/>
    <w:rsid w:val="000018C8"/>
    <w:rsid w:val="00185E90"/>
    <w:rsid w:val="002A01D3"/>
    <w:rsid w:val="003F540C"/>
    <w:rsid w:val="00645252"/>
    <w:rsid w:val="006D3D74"/>
    <w:rsid w:val="00723A44"/>
    <w:rsid w:val="0083569A"/>
    <w:rsid w:val="009A1B5A"/>
    <w:rsid w:val="00A9204E"/>
    <w:rsid w:val="00BA5923"/>
    <w:rsid w:val="00D24E3B"/>
    <w:rsid w:val="00E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8886"/>
  <w15:chartTrackingRefBased/>
  <w15:docId w15:val="{F7AE2E1F-74A9-4F9A-AD6B-46AEF496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923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rFonts w:asciiTheme="minorHAnsi" w:hAnsiTheme="minorHAnsi" w:cstheme="minorBidi"/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rFonts w:asciiTheme="minorHAnsi" w:hAnsiTheme="minorHAnsi" w:cstheme="minorBidi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rFonts w:asciiTheme="minorHAnsi" w:hAnsiTheme="minorHAnsi" w:cstheme="minorBidi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rFonts w:ascii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rFonts w:asciiTheme="minorHAnsi" w:hAnsiTheme="minorHAnsi" w:cstheme="minorBidi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rFonts w:asciiTheme="minorHAnsi" w:hAnsiTheme="minorHAnsi" w:cstheme="minorBid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 w:cstheme="minorBidi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magu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Almaguer</dc:creator>
  <cp:keywords/>
  <dc:description/>
  <cp:lastModifiedBy>Dash</cp:lastModifiedBy>
  <cp:revision>4</cp:revision>
  <dcterms:created xsi:type="dcterms:W3CDTF">2021-02-25T23:24:00Z</dcterms:created>
  <dcterms:modified xsi:type="dcterms:W3CDTF">2021-03-18T08:06:00Z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